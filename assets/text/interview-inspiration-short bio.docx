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C008" w14:textId="2445C371" w:rsidR="006D4E79" w:rsidRDefault="006D4E79" w:rsidP="006D4E79">
      <w:pPr>
        <w:shd w:val="clear" w:color="auto" w:fill="FFFFFF"/>
        <w:spacing w:line="253" w:lineRule="atLeast"/>
        <w:jc w:val="both"/>
        <w:rPr>
          <w:rFonts w:ascii="Calibri" w:eastAsia="Times New Roman" w:hAnsi="Calibri" w:cs="Calibri"/>
          <w:b/>
          <w:bCs/>
          <w:color w:val="000000"/>
          <w:sz w:val="36"/>
          <w:szCs w:val="36"/>
          <w:u w:val="single"/>
        </w:rPr>
      </w:pPr>
      <w:r w:rsidRPr="006D4E79">
        <w:rPr>
          <w:rFonts w:ascii="Calibri" w:eastAsia="Times New Roman" w:hAnsi="Calibri" w:cs="Calibri"/>
          <w:b/>
          <w:bCs/>
          <w:color w:val="000000"/>
          <w:sz w:val="36"/>
          <w:szCs w:val="36"/>
          <w:u w:val="single"/>
        </w:rPr>
        <w:t>Interview Questions</w:t>
      </w:r>
    </w:p>
    <w:p w14:paraId="236787FD" w14:textId="77777777" w:rsidR="006D4E79" w:rsidRPr="006D4E79" w:rsidRDefault="006D4E79" w:rsidP="006D4E79">
      <w:pPr>
        <w:shd w:val="clear" w:color="auto" w:fill="FFFFFF"/>
        <w:spacing w:line="253" w:lineRule="atLeast"/>
        <w:jc w:val="both"/>
        <w:rPr>
          <w:rFonts w:ascii="Calibri" w:eastAsia="Times New Roman" w:hAnsi="Calibri" w:cs="Calibri"/>
          <w:b/>
          <w:bCs/>
          <w:color w:val="000000"/>
          <w:sz w:val="36"/>
          <w:szCs w:val="36"/>
          <w:u w:val="single"/>
        </w:rPr>
      </w:pPr>
    </w:p>
    <w:p w14:paraId="4DCDB060" w14:textId="30601E1B"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b/>
          <w:bCs/>
          <w:color w:val="000000"/>
          <w:u w:val="single"/>
        </w:rPr>
        <w:t>What is your name? </w:t>
      </w:r>
    </w:p>
    <w:p w14:paraId="66F4290A"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My name is Travis McCord.  </w:t>
      </w:r>
    </w:p>
    <w:p w14:paraId="3FD7607D"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449D7EEA"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b/>
          <w:bCs/>
          <w:color w:val="000000"/>
          <w:u w:val="single"/>
        </w:rPr>
        <w:t>Tell me about where you live, where you grew up. </w:t>
      </w:r>
    </w:p>
    <w:p w14:paraId="691AB93D"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I’m originally from Omaha, NE, but moved around a bit while growing up. While I eventually settled in Glenwood, IA in the third grade, my early years included several stays in Omaha, as well as Earlham, IA, Missouri City, TX, and Goddard, KS.  </w:t>
      </w:r>
    </w:p>
    <w:p w14:paraId="41413805"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7E0EF001"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I went to college in Sioux City, IA, but after that moved to the San Francisco Bay Area. For twenty years I lived in San Ramon, CA, until I moved back to Nebraska in 2019. I currently live in Louisville, NE.  </w:t>
      </w:r>
    </w:p>
    <w:p w14:paraId="1E1A4E8D"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7244382F"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b/>
          <w:bCs/>
          <w:color w:val="000000"/>
          <w:u w:val="single"/>
        </w:rPr>
        <w:t>What do you do for fun? Do you have any hobbies? </w:t>
      </w:r>
    </w:p>
    <w:p w14:paraId="3E2C4F6C"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One of the major things that occupies my time is brewing beer.  </w:t>
      </w:r>
    </w:p>
    <w:p w14:paraId="44EFAEE3"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3A150D56"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b/>
          <w:bCs/>
          <w:color w:val="000000"/>
          <w:u w:val="single"/>
        </w:rPr>
        <w:t>What started the idea to start a brewing company? </w:t>
      </w:r>
    </w:p>
    <w:p w14:paraId="54AD7209"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xml:space="preserve">My brother, our friend, and I started brewing beer </w:t>
      </w:r>
      <w:proofErr w:type="gramStart"/>
      <w:r w:rsidRPr="006D4E79">
        <w:rPr>
          <w:rFonts w:ascii="Calibri" w:eastAsia="Times New Roman" w:hAnsi="Calibri" w:cs="Calibri"/>
          <w:color w:val="000000"/>
        </w:rPr>
        <w:t>as a way to</w:t>
      </w:r>
      <w:proofErr w:type="gramEnd"/>
      <w:r w:rsidRPr="006D4E79">
        <w:rPr>
          <w:rFonts w:ascii="Calibri" w:eastAsia="Times New Roman" w:hAnsi="Calibri" w:cs="Calibri"/>
          <w:color w:val="000000"/>
        </w:rPr>
        <w:t xml:space="preserve"> kill time a few years ago. As it turns out, we ended up being </w:t>
      </w:r>
      <w:proofErr w:type="gramStart"/>
      <w:r w:rsidRPr="006D4E79">
        <w:rPr>
          <w:rFonts w:ascii="Calibri" w:eastAsia="Times New Roman" w:hAnsi="Calibri" w:cs="Calibri"/>
          <w:color w:val="000000"/>
        </w:rPr>
        <w:t>fairly good</w:t>
      </w:r>
      <w:proofErr w:type="gramEnd"/>
      <w:r w:rsidRPr="006D4E79">
        <w:rPr>
          <w:rFonts w:ascii="Calibri" w:eastAsia="Times New Roman" w:hAnsi="Calibri" w:cs="Calibri"/>
          <w:color w:val="000000"/>
        </w:rPr>
        <w:t xml:space="preserve"> at it. </w:t>
      </w:r>
    </w:p>
    <w:p w14:paraId="1CFC9C49"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22046E45"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b/>
          <w:bCs/>
          <w:color w:val="000000"/>
          <w:u w:val="single"/>
        </w:rPr>
        <w:t>What is the name of the company? </w:t>
      </w:r>
    </w:p>
    <w:p w14:paraId="1F070710"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xml:space="preserve">After spending time making beer, we decided to </w:t>
      </w:r>
      <w:proofErr w:type="gramStart"/>
      <w:r w:rsidRPr="006D4E79">
        <w:rPr>
          <w:rFonts w:ascii="Calibri" w:eastAsia="Times New Roman" w:hAnsi="Calibri" w:cs="Calibri"/>
          <w:color w:val="000000"/>
        </w:rPr>
        <w:t>actually name</w:t>
      </w:r>
      <w:proofErr w:type="gramEnd"/>
      <w:r w:rsidRPr="006D4E79">
        <w:rPr>
          <w:rFonts w:ascii="Calibri" w:eastAsia="Times New Roman" w:hAnsi="Calibri" w:cs="Calibri"/>
          <w:color w:val="000000"/>
        </w:rPr>
        <w:t xml:space="preserve"> it. We ended with naming our company Wild Fox Brewing Company. There’s no real reason why we chose that name, other than foxes are fun to draw and we can come up with a few logos for our beers. </w:t>
      </w:r>
    </w:p>
    <w:p w14:paraId="6BA6BAEA"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765D957F"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b/>
          <w:bCs/>
          <w:color w:val="000000"/>
          <w:u w:val="single"/>
        </w:rPr>
        <w:t>What do you hope to accomplish with your company? </w:t>
      </w:r>
    </w:p>
    <w:p w14:paraId="7F3D17F4"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After several batches of beer, we decided to incorporate in case we ever wanted to grow it into something full-time. It has helped us realize that we really can, with enough dedication and work, make money from our beer. Ultimately, we would like to brew beer full time.  </w:t>
      </w:r>
    </w:p>
    <w:p w14:paraId="65CCDE5B"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7F7B267E"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b/>
          <w:bCs/>
          <w:color w:val="000000"/>
          <w:u w:val="single"/>
        </w:rPr>
        <w:t>Tell me about your beer. </w:t>
      </w:r>
    </w:p>
    <w:p w14:paraId="32809D05"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Our plan is to have three constant beers with a fourth beer rotating throughout the year. Our three staples are a Mexican lager, a standard IPA, and a cream ale. Our seasonal beers rotate, as of now, between an Oktoberfest, a stout, a fruit-infused beer which depends on what is in season, and a cider.  </w:t>
      </w:r>
    </w:p>
    <w:p w14:paraId="0B149C5D"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30BF6391"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b/>
          <w:bCs/>
          <w:color w:val="000000"/>
          <w:u w:val="single"/>
        </w:rPr>
        <w:t>What is your academic background? </w:t>
      </w:r>
    </w:p>
    <w:p w14:paraId="395B8BF7"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I originally majored in Criminal Science, switched to a double-major in Sociology and Political Science, and ultimately ended up with enough credits to get a degree in Social Sciences.   </w:t>
      </w:r>
    </w:p>
    <w:p w14:paraId="081557DA"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35D806DC"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b/>
          <w:bCs/>
          <w:color w:val="000000"/>
          <w:u w:val="single"/>
        </w:rPr>
        <w:t>Do you have other hobbies or interests? </w:t>
      </w:r>
    </w:p>
    <w:p w14:paraId="3B8BF665"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My son lives in California with his mom, so whenever I have time, I like to spend it with him. We alternate between him visiting Nebraska, me going to California, or both of us taking a trip somewhere else.  </w:t>
      </w:r>
    </w:p>
    <w:p w14:paraId="03785DAE"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3BAE9FA6" w14:textId="77777777" w:rsidR="006D4E79" w:rsidRPr="006D4E79" w:rsidRDefault="006D4E79" w:rsidP="006D4E79">
      <w:pPr>
        <w:rPr>
          <w:rFonts w:ascii="Times New Roman" w:eastAsia="Times New Roman" w:hAnsi="Times New Roman" w:cs="Times New Roman"/>
          <w:sz w:val="24"/>
          <w:szCs w:val="24"/>
        </w:rPr>
      </w:pPr>
      <w:r w:rsidRPr="006D4E79">
        <w:rPr>
          <w:rFonts w:ascii="Calibri" w:eastAsia="Times New Roman" w:hAnsi="Calibri" w:cs="Calibri"/>
          <w:color w:val="000000"/>
          <w:shd w:val="clear" w:color="auto" w:fill="FFFFFF"/>
        </w:rPr>
        <w:br/>
      </w:r>
    </w:p>
    <w:p w14:paraId="789A77C4" w14:textId="68303C7B" w:rsidR="006D4E79" w:rsidRDefault="006D4E79" w:rsidP="008B7E40">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r>
        <w:rPr>
          <w:rFonts w:ascii="Calibri" w:eastAsia="Times New Roman" w:hAnsi="Calibri" w:cs="Calibri"/>
          <w:color w:val="000000"/>
        </w:rPr>
        <w:br w:type="page"/>
      </w:r>
    </w:p>
    <w:p w14:paraId="45563534" w14:textId="77777777" w:rsidR="006D4E79" w:rsidRPr="006D4E79" w:rsidRDefault="006D4E79" w:rsidP="006D4E79">
      <w:pPr>
        <w:shd w:val="clear" w:color="auto" w:fill="FFFFFF"/>
        <w:spacing w:line="253" w:lineRule="atLeast"/>
        <w:jc w:val="both"/>
        <w:rPr>
          <w:rFonts w:ascii="Calibri" w:eastAsia="Times New Roman" w:hAnsi="Calibri" w:cs="Calibri"/>
          <w:color w:val="000000"/>
        </w:rPr>
      </w:pPr>
    </w:p>
    <w:p w14:paraId="0AF21626" w14:textId="31E89A60" w:rsidR="00D46D5B" w:rsidRDefault="008B7E40">
      <w:pPr>
        <w:rPr>
          <w:rFonts w:cstheme="minorHAnsi"/>
          <w:b/>
          <w:bCs/>
          <w:color w:val="000000"/>
          <w:sz w:val="36"/>
          <w:szCs w:val="36"/>
          <w:u w:val="single"/>
          <w:shd w:val="clear" w:color="auto" w:fill="FFFFFF"/>
        </w:rPr>
      </w:pPr>
      <w:r w:rsidRPr="008B7E40">
        <w:rPr>
          <w:rFonts w:cstheme="minorHAnsi"/>
          <w:b/>
          <w:bCs/>
          <w:color w:val="000000"/>
          <w:sz w:val="36"/>
          <w:szCs w:val="36"/>
          <w:u w:val="single"/>
          <w:shd w:val="clear" w:color="auto" w:fill="FFFFFF"/>
        </w:rPr>
        <w:t xml:space="preserve">Travis and His Hobbies </w:t>
      </w:r>
      <w:r>
        <w:rPr>
          <w:rFonts w:cstheme="minorHAnsi"/>
          <w:b/>
          <w:bCs/>
          <w:color w:val="000000"/>
          <w:sz w:val="36"/>
          <w:szCs w:val="36"/>
          <w:u w:val="single"/>
          <w:shd w:val="clear" w:color="auto" w:fill="FFFFFF"/>
        </w:rPr>
        <w:t>–</w:t>
      </w:r>
      <w:r w:rsidRPr="008B7E40">
        <w:rPr>
          <w:rFonts w:cstheme="minorHAnsi"/>
          <w:b/>
          <w:bCs/>
          <w:color w:val="000000"/>
          <w:sz w:val="36"/>
          <w:szCs w:val="36"/>
          <w:u w:val="single"/>
          <w:shd w:val="clear" w:color="auto" w:fill="FFFFFF"/>
        </w:rPr>
        <w:t xml:space="preserve"> Inspiration</w:t>
      </w:r>
    </w:p>
    <w:p w14:paraId="24889D4B" w14:textId="77777777" w:rsidR="008B7E40" w:rsidRPr="008B7E40" w:rsidRDefault="008B7E40">
      <w:pPr>
        <w:rPr>
          <w:rFonts w:cstheme="minorHAnsi"/>
          <w:b/>
          <w:bCs/>
          <w:color w:val="000000"/>
          <w:sz w:val="36"/>
          <w:szCs w:val="36"/>
          <w:u w:val="single"/>
          <w:shd w:val="clear" w:color="auto" w:fill="FFFFFF"/>
        </w:rPr>
      </w:pPr>
    </w:p>
    <w:p w14:paraId="0189063D" w14:textId="6807CEBB" w:rsidR="008B7E40" w:rsidRDefault="00D46D5B">
      <w:pPr>
        <w:rPr>
          <w:rFonts w:ascii="Calibri" w:hAnsi="Calibri" w:cs="Calibri"/>
          <w:color w:val="000000"/>
          <w:shd w:val="clear" w:color="auto" w:fill="FFFFFF"/>
        </w:rPr>
      </w:pPr>
      <w:r w:rsidRPr="001E05FA">
        <w:rPr>
          <w:rFonts w:ascii="Calibri" w:hAnsi="Calibri" w:cs="Calibri"/>
          <w:color w:val="000000"/>
          <w:shd w:val="clear" w:color="auto" w:fill="FFFFFF"/>
        </w:rPr>
        <w:t xml:space="preserve">Brewing your own beer can be cost effective and rewarding overtime if you choose the right technique. There is a variety of ways you can brew beef, but all of them follow a similar tactic. To make a basic brew, YOULL first need to start with the right equipment. You’ll need something to brew the beer in (such as a kettle), a fermenter, yeast, sanitizer, and a stir spoon. The equipment will need to be properly washed and sanitized first. After the beer boil process, sanitation is key. You’ll then need to steep the grains you’re using and bring that kettle to a boil. Once boiled, you have a base of </w:t>
      </w:r>
      <w:r w:rsidRPr="001E05FA">
        <w:rPr>
          <w:rFonts w:ascii="Calibri" w:hAnsi="Calibri" w:cs="Calibri"/>
          <w:color w:val="000000"/>
          <w:shd w:val="clear" w:color="auto" w:fill="FFFFFF"/>
        </w:rPr>
        <w:t>sugar, water</w:t>
      </w:r>
      <w:r w:rsidRPr="001E05FA">
        <w:rPr>
          <w:rFonts w:ascii="Calibri" w:hAnsi="Calibri" w:cs="Calibri"/>
          <w:color w:val="000000"/>
          <w:shd w:val="clear" w:color="auto" w:fill="FFFFFF"/>
        </w:rPr>
        <w:t xml:space="preserve">, and that needs an ice bath to cool. The fermenting process follows and then bottling of the beers. Storing the bottles for a few weeks after you brew some will give the beer time to carbonate. This would be a basic process of brewing your own beer at home. </w:t>
      </w:r>
      <w:r w:rsidRPr="001E05FA">
        <w:rPr>
          <w:rFonts w:ascii="Calibri" w:hAnsi="Calibri" w:cs="Calibri"/>
          <w:color w:val="000000"/>
          <w:shd w:val="clear" w:color="auto" w:fill="FFFFFF"/>
        </w:rPr>
        <w:t>Otherwise,</w:t>
      </w:r>
      <w:r w:rsidRPr="001E05FA">
        <w:rPr>
          <w:rFonts w:ascii="Calibri" w:hAnsi="Calibri" w:cs="Calibri"/>
          <w:color w:val="000000"/>
          <w:shd w:val="clear" w:color="auto" w:fill="FFFFFF"/>
        </w:rPr>
        <w:t xml:space="preserve"> some companies have brewing kits for purchase so you would already have the supplies and equipment needed, so that would simplify the process in brewing your own beer.</w:t>
      </w:r>
      <w:r w:rsidR="00BA053A">
        <w:rPr>
          <w:rFonts w:ascii="Calibri" w:hAnsi="Calibri" w:cs="Calibri"/>
          <w:color w:val="000000"/>
          <w:shd w:val="clear" w:color="auto" w:fill="FFFFFF"/>
        </w:rPr>
        <w:t xml:space="preserve"> Once such website is </w:t>
      </w:r>
      <w:hyperlink r:id="rId8" w:history="1">
        <w:r w:rsidR="00BA053A" w:rsidRPr="00C15995">
          <w:rPr>
            <w:rStyle w:val="Hyperlink"/>
            <w:rFonts w:ascii="Calibri" w:hAnsi="Calibri" w:cs="Calibri"/>
            <w:shd w:val="clear" w:color="auto" w:fill="FFFFFF"/>
          </w:rPr>
          <w:t>https://www.northernbrewer.com/</w:t>
        </w:r>
      </w:hyperlink>
      <w:r w:rsidR="00BA053A">
        <w:rPr>
          <w:rFonts w:ascii="Calibri" w:hAnsi="Calibri" w:cs="Calibri"/>
          <w:color w:val="000000"/>
          <w:shd w:val="clear" w:color="auto" w:fill="FFFFFF"/>
        </w:rPr>
        <w:t xml:space="preserve"> </w:t>
      </w:r>
    </w:p>
    <w:p w14:paraId="0E92C4E9" w14:textId="2F98E47B" w:rsidR="00BA053A" w:rsidRDefault="00BA053A">
      <w:pPr>
        <w:rPr>
          <w:rFonts w:ascii="Calibri" w:hAnsi="Calibri" w:cs="Calibri"/>
          <w:color w:val="000000"/>
          <w:shd w:val="clear" w:color="auto" w:fill="FFFFFF"/>
        </w:rPr>
      </w:pPr>
    </w:p>
    <w:p w14:paraId="17820140" w14:textId="08F7FB9A" w:rsidR="00BA053A" w:rsidRDefault="00BA053A">
      <w:pPr>
        <w:rPr>
          <w:rFonts w:ascii="Calibri" w:hAnsi="Calibri" w:cs="Calibri"/>
          <w:color w:val="000000"/>
          <w:shd w:val="clear" w:color="auto" w:fill="FFFFFF"/>
        </w:rPr>
      </w:pPr>
      <w:r>
        <w:rPr>
          <w:rFonts w:ascii="Calibri" w:hAnsi="Calibri" w:cs="Calibri"/>
          <w:color w:val="000000"/>
          <w:shd w:val="clear" w:color="auto" w:fill="FFFFFF"/>
        </w:rPr>
        <w:t xml:space="preserve">From what his coworkers told me; Travis is often looked to as the go to person to help others. Travis will go out of his way to help someone in need even it is just as getting them a cup of coffee in the morning. Travis often talks about visiting his son and having his son visit. He </w:t>
      </w:r>
      <w:r w:rsidR="00F0494D">
        <w:rPr>
          <w:rFonts w:ascii="Calibri" w:hAnsi="Calibri" w:cs="Calibri"/>
          <w:color w:val="000000"/>
          <w:shd w:val="clear" w:color="auto" w:fill="FFFFFF"/>
        </w:rPr>
        <w:t>brought</w:t>
      </w:r>
      <w:r>
        <w:rPr>
          <w:rFonts w:ascii="Calibri" w:hAnsi="Calibri" w:cs="Calibri"/>
          <w:color w:val="000000"/>
          <w:shd w:val="clear" w:color="auto" w:fill="FFFFFF"/>
        </w:rPr>
        <w:t xml:space="preserve"> him to the office </w:t>
      </w:r>
      <w:r w:rsidR="00F0494D">
        <w:rPr>
          <w:rFonts w:ascii="Calibri" w:hAnsi="Calibri" w:cs="Calibri"/>
          <w:color w:val="000000"/>
          <w:shd w:val="clear" w:color="auto" w:fill="FFFFFF"/>
        </w:rPr>
        <w:t xml:space="preserve">one day to meet his coworkers. Travis has a </w:t>
      </w:r>
      <w:r w:rsidR="00F0494D">
        <w:rPr>
          <w:rFonts w:ascii="Calibri" w:hAnsi="Calibri" w:cs="Calibri"/>
          <w:color w:val="000000"/>
          <w:shd w:val="clear" w:color="auto" w:fill="FFFFFF"/>
        </w:rPr>
        <w:t>son</w:t>
      </w:r>
      <w:r w:rsidR="00F0494D">
        <w:rPr>
          <w:rFonts w:ascii="Calibri" w:hAnsi="Calibri" w:cs="Calibri"/>
          <w:color w:val="000000"/>
          <w:shd w:val="clear" w:color="auto" w:fill="FFFFFF"/>
        </w:rPr>
        <w:t xml:space="preserve"> who</w:t>
      </w:r>
      <w:r w:rsidR="00F0494D">
        <w:rPr>
          <w:rFonts w:ascii="Calibri" w:hAnsi="Calibri" w:cs="Calibri"/>
          <w:color w:val="000000"/>
          <w:shd w:val="clear" w:color="auto" w:fill="FFFFFF"/>
        </w:rPr>
        <w:t xml:space="preserve"> lives in California with his mom, so whenever </w:t>
      </w:r>
      <w:r w:rsidR="00F0494D">
        <w:rPr>
          <w:rFonts w:ascii="Calibri" w:hAnsi="Calibri" w:cs="Calibri"/>
          <w:color w:val="000000"/>
          <w:shd w:val="clear" w:color="auto" w:fill="FFFFFF"/>
        </w:rPr>
        <w:t>he</w:t>
      </w:r>
      <w:r w:rsidR="00F0494D">
        <w:rPr>
          <w:rFonts w:ascii="Calibri" w:hAnsi="Calibri" w:cs="Calibri"/>
          <w:color w:val="000000"/>
          <w:shd w:val="clear" w:color="auto" w:fill="FFFFFF"/>
        </w:rPr>
        <w:t xml:space="preserve"> </w:t>
      </w:r>
      <w:r w:rsidR="00F0494D">
        <w:rPr>
          <w:rFonts w:ascii="Calibri" w:hAnsi="Calibri" w:cs="Calibri"/>
          <w:color w:val="000000"/>
          <w:shd w:val="clear" w:color="auto" w:fill="FFFFFF"/>
        </w:rPr>
        <w:t>has</w:t>
      </w:r>
      <w:r w:rsidR="00F0494D">
        <w:rPr>
          <w:rFonts w:ascii="Calibri" w:hAnsi="Calibri" w:cs="Calibri"/>
          <w:color w:val="000000"/>
          <w:shd w:val="clear" w:color="auto" w:fill="FFFFFF"/>
        </w:rPr>
        <w:t xml:space="preserve"> time, </w:t>
      </w:r>
      <w:r w:rsidR="00F0494D">
        <w:rPr>
          <w:rFonts w:ascii="Calibri" w:hAnsi="Calibri" w:cs="Calibri"/>
          <w:color w:val="000000"/>
          <w:shd w:val="clear" w:color="auto" w:fill="FFFFFF"/>
        </w:rPr>
        <w:t xml:space="preserve">he </w:t>
      </w:r>
      <w:r w:rsidR="00F0494D">
        <w:rPr>
          <w:rFonts w:ascii="Calibri" w:hAnsi="Calibri" w:cs="Calibri"/>
          <w:color w:val="000000"/>
          <w:shd w:val="clear" w:color="auto" w:fill="FFFFFF"/>
        </w:rPr>
        <w:t>like</w:t>
      </w:r>
      <w:r w:rsidR="00F0494D">
        <w:rPr>
          <w:rFonts w:ascii="Calibri" w:hAnsi="Calibri" w:cs="Calibri"/>
          <w:color w:val="000000"/>
          <w:shd w:val="clear" w:color="auto" w:fill="FFFFFF"/>
        </w:rPr>
        <w:t>s</w:t>
      </w:r>
      <w:r w:rsidR="00F0494D">
        <w:rPr>
          <w:rFonts w:ascii="Calibri" w:hAnsi="Calibri" w:cs="Calibri"/>
          <w:color w:val="000000"/>
          <w:shd w:val="clear" w:color="auto" w:fill="FFFFFF"/>
        </w:rPr>
        <w:t xml:space="preserve"> to spend it with him</w:t>
      </w:r>
      <w:r w:rsidR="00F0494D">
        <w:rPr>
          <w:rFonts w:ascii="Calibri" w:hAnsi="Calibri" w:cs="Calibri"/>
          <w:color w:val="000000"/>
          <w:shd w:val="clear" w:color="auto" w:fill="FFFFFF"/>
        </w:rPr>
        <w:t xml:space="preserve"> either in Nebraska, California or take a fun trip.</w:t>
      </w:r>
    </w:p>
    <w:p w14:paraId="47641371" w14:textId="654AB06A" w:rsidR="00BA053A" w:rsidRDefault="00BA053A">
      <w:pPr>
        <w:rPr>
          <w:rFonts w:ascii="Calibri" w:hAnsi="Calibri" w:cs="Calibri"/>
          <w:color w:val="000000"/>
          <w:shd w:val="clear" w:color="auto" w:fill="FFFFFF"/>
        </w:rPr>
      </w:pPr>
    </w:p>
    <w:p w14:paraId="7D5EAE97" w14:textId="31ECE487" w:rsidR="00BA053A" w:rsidRDefault="00BA053A">
      <w:pPr>
        <w:rPr>
          <w:rFonts w:ascii="Calibri" w:hAnsi="Calibri" w:cs="Calibri"/>
          <w:color w:val="000000"/>
          <w:shd w:val="clear" w:color="auto" w:fill="FFFFFF"/>
        </w:rPr>
      </w:pPr>
    </w:p>
    <w:p w14:paraId="39714648" w14:textId="6A408E52" w:rsidR="00BA053A" w:rsidRDefault="00BA053A">
      <w:pPr>
        <w:rPr>
          <w:rFonts w:ascii="Calibri" w:hAnsi="Calibri" w:cs="Calibri"/>
          <w:color w:val="000000"/>
          <w:shd w:val="clear" w:color="auto" w:fill="FFFFFF"/>
        </w:rPr>
      </w:pPr>
    </w:p>
    <w:p w14:paraId="795FA4B6" w14:textId="653EC410" w:rsidR="001E05FA" w:rsidRDefault="001E05FA">
      <w:pPr>
        <w:rPr>
          <w:rFonts w:ascii="Calibri" w:hAnsi="Calibri" w:cs="Calibri"/>
          <w:color w:val="000000"/>
          <w:shd w:val="clear" w:color="auto" w:fill="FFFFFF"/>
        </w:rPr>
      </w:pPr>
    </w:p>
    <w:p w14:paraId="33F49406" w14:textId="77777777" w:rsidR="001E05FA" w:rsidRPr="001E05FA" w:rsidRDefault="001E05FA">
      <w:pPr>
        <w:rPr>
          <w:rFonts w:ascii="Calibri" w:hAnsi="Calibri" w:cs="Calibri"/>
          <w:color w:val="000000"/>
          <w:shd w:val="clear" w:color="auto" w:fill="FFFFFF"/>
        </w:rPr>
      </w:pPr>
    </w:p>
    <w:p w14:paraId="43CACC24" w14:textId="77777777" w:rsidR="008B7E40" w:rsidRDefault="008B7E40">
      <w:pPr>
        <w:rPr>
          <w:rFonts w:cstheme="minorHAnsi"/>
          <w:color w:val="000000"/>
          <w:sz w:val="28"/>
          <w:szCs w:val="28"/>
          <w:shd w:val="clear" w:color="auto" w:fill="FFFFFF"/>
        </w:rPr>
      </w:pPr>
      <w:r>
        <w:rPr>
          <w:rFonts w:cstheme="minorHAnsi"/>
          <w:color w:val="000000"/>
          <w:sz w:val="28"/>
          <w:szCs w:val="28"/>
          <w:shd w:val="clear" w:color="auto" w:fill="FFFFFF"/>
        </w:rPr>
        <w:br w:type="page"/>
      </w:r>
    </w:p>
    <w:p w14:paraId="5606681A" w14:textId="739B9A7B" w:rsidR="008B7E40" w:rsidRPr="006D4E79" w:rsidRDefault="008B7E40" w:rsidP="008B7E40">
      <w:pPr>
        <w:shd w:val="clear" w:color="auto" w:fill="FFFFFF"/>
        <w:spacing w:line="253" w:lineRule="atLeast"/>
        <w:jc w:val="both"/>
        <w:rPr>
          <w:rFonts w:ascii="Calibri" w:eastAsia="Times New Roman" w:hAnsi="Calibri" w:cs="Calibri"/>
          <w:color w:val="000000"/>
        </w:rPr>
      </w:pPr>
      <w:r>
        <w:rPr>
          <w:rFonts w:ascii="Calibri" w:eastAsia="Times New Roman" w:hAnsi="Calibri" w:cs="Calibri"/>
          <w:b/>
          <w:bCs/>
          <w:color w:val="000000"/>
          <w:u w:val="single"/>
        </w:rPr>
        <w:lastRenderedPageBreak/>
        <w:t>Biography of Travis</w:t>
      </w:r>
    </w:p>
    <w:p w14:paraId="4ED4A448" w14:textId="77777777" w:rsidR="008B7E40" w:rsidRPr="006D4E79" w:rsidRDefault="008B7E40" w:rsidP="008B7E40">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4EAF3B24" w14:textId="10D78E93" w:rsidR="008B7E40" w:rsidRDefault="008B7E40" w:rsidP="008B7E40">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Travis McCord</w:t>
      </w:r>
      <w:r>
        <w:rPr>
          <w:rFonts w:ascii="Calibri" w:eastAsia="Times New Roman" w:hAnsi="Calibri" w:cs="Calibri"/>
          <w:color w:val="000000"/>
        </w:rPr>
        <w:t xml:space="preserve"> </w:t>
      </w:r>
      <w:r w:rsidR="00C156C7">
        <w:rPr>
          <w:rFonts w:ascii="Calibri" w:eastAsia="Times New Roman" w:hAnsi="Calibri" w:cs="Calibri"/>
          <w:color w:val="000000"/>
        </w:rPr>
        <w:t>is originally from Omaha, NE, but moved around the U.S while growing up. Eventually Travis settled in Glenwood, IA for his childhood. Travis went to Sioux City, IA where he majored in Criminal Science, but later switched to a double-major in Sociology and Political Science gaining a degree in Social Sciences.</w:t>
      </w:r>
    </w:p>
    <w:p w14:paraId="38856961" w14:textId="71288F1E" w:rsidR="00C156C7" w:rsidRDefault="00C156C7" w:rsidP="008B7E40">
      <w:pPr>
        <w:shd w:val="clear" w:color="auto" w:fill="FFFFFF"/>
        <w:spacing w:line="253" w:lineRule="atLeast"/>
        <w:jc w:val="both"/>
        <w:rPr>
          <w:rFonts w:ascii="Calibri" w:eastAsia="Times New Roman" w:hAnsi="Calibri" w:cs="Calibri"/>
          <w:color w:val="000000"/>
        </w:rPr>
      </w:pPr>
    </w:p>
    <w:p w14:paraId="3C076CC8" w14:textId="37F5F2A2" w:rsidR="00C156C7" w:rsidRPr="006D4E79" w:rsidRDefault="00C156C7" w:rsidP="008B7E40">
      <w:pPr>
        <w:shd w:val="clear" w:color="auto" w:fill="FFFFFF"/>
        <w:spacing w:line="253" w:lineRule="atLeast"/>
        <w:jc w:val="both"/>
        <w:rPr>
          <w:rFonts w:ascii="Calibri" w:eastAsia="Times New Roman" w:hAnsi="Calibri" w:cs="Calibri"/>
          <w:color w:val="000000"/>
        </w:rPr>
      </w:pPr>
      <w:r>
        <w:rPr>
          <w:rFonts w:ascii="Calibri" w:eastAsia="Times New Roman" w:hAnsi="Calibri" w:cs="Calibri"/>
          <w:color w:val="000000"/>
        </w:rPr>
        <w:t xml:space="preserve">Shortly after, Travis moved to San Ramon, CA where he lived for twenty years until he found his way back to Nebraska. When Travis is not in </w:t>
      </w:r>
      <w:r w:rsidR="001E05FA">
        <w:rPr>
          <w:rFonts w:ascii="Calibri" w:eastAsia="Times New Roman" w:hAnsi="Calibri" w:cs="Calibri"/>
          <w:color w:val="000000"/>
        </w:rPr>
        <w:t>Nebraska,</w:t>
      </w:r>
      <w:r>
        <w:rPr>
          <w:rFonts w:ascii="Calibri" w:eastAsia="Times New Roman" w:hAnsi="Calibri" w:cs="Calibri"/>
          <w:color w:val="000000"/>
        </w:rPr>
        <w:t xml:space="preserve"> he is visiting his son in California</w:t>
      </w:r>
      <w:r w:rsidR="00F458EF">
        <w:rPr>
          <w:rFonts w:ascii="Calibri" w:eastAsia="Times New Roman" w:hAnsi="Calibri" w:cs="Calibri"/>
          <w:color w:val="000000"/>
        </w:rPr>
        <w:t xml:space="preserve"> when his son is not visiting him in Nebraska or when they are not taking a trip somewhere else.</w:t>
      </w:r>
    </w:p>
    <w:p w14:paraId="337CBDE1" w14:textId="77777777" w:rsidR="008B7E40" w:rsidRPr="006D4E79" w:rsidRDefault="008B7E40" w:rsidP="008B7E40">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07A9D519" w14:textId="0F6A9F37" w:rsidR="008B7E40" w:rsidRPr="006D4E79" w:rsidRDefault="00F458EF" w:rsidP="008B7E40">
      <w:pPr>
        <w:shd w:val="clear" w:color="auto" w:fill="FFFFFF"/>
        <w:spacing w:line="253" w:lineRule="atLeast"/>
        <w:jc w:val="both"/>
        <w:rPr>
          <w:rFonts w:ascii="Calibri" w:eastAsia="Times New Roman" w:hAnsi="Calibri" w:cs="Calibri"/>
          <w:color w:val="000000"/>
        </w:rPr>
      </w:pPr>
      <w:r>
        <w:rPr>
          <w:rFonts w:ascii="Calibri" w:eastAsia="Times New Roman" w:hAnsi="Calibri" w:cs="Calibri"/>
          <w:color w:val="000000"/>
        </w:rPr>
        <w:t>In addition to spending time with his son and traveling, Travis spends his days brewing beer.</w:t>
      </w:r>
      <w:r w:rsidR="008B7E40" w:rsidRPr="006D4E79">
        <w:rPr>
          <w:rFonts w:ascii="Calibri" w:eastAsia="Times New Roman" w:hAnsi="Calibri" w:cs="Calibri"/>
          <w:color w:val="000000"/>
        </w:rPr>
        <w:t> </w:t>
      </w:r>
      <w:r>
        <w:rPr>
          <w:rFonts w:ascii="Calibri" w:eastAsia="Times New Roman" w:hAnsi="Calibri" w:cs="Calibri"/>
          <w:color w:val="000000"/>
        </w:rPr>
        <w:t>It all started when his brother and their friend got together one evening and a spontaneous purchase led to an enjoyable hobby. Several batches of beer later, the trio decided to incorporate in case they wanted to grow into something full time and that is how Wild Fox Brewing Company was born.</w:t>
      </w:r>
    </w:p>
    <w:p w14:paraId="3330A028" w14:textId="77777777" w:rsidR="008B7E40" w:rsidRPr="006D4E79" w:rsidRDefault="008B7E40" w:rsidP="008B7E40">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p>
    <w:p w14:paraId="16113CB8" w14:textId="613CFA52" w:rsidR="008B7E40" w:rsidRDefault="008B7E40" w:rsidP="001E05FA">
      <w:pPr>
        <w:shd w:val="clear" w:color="auto" w:fill="FFFFFF"/>
        <w:spacing w:line="253" w:lineRule="atLeast"/>
        <w:jc w:val="both"/>
        <w:rPr>
          <w:rFonts w:ascii="Calibri" w:eastAsia="Times New Roman" w:hAnsi="Calibri" w:cs="Calibri"/>
          <w:color w:val="000000"/>
        </w:rPr>
      </w:pPr>
      <w:r w:rsidRPr="006D4E79">
        <w:rPr>
          <w:rFonts w:ascii="Calibri" w:eastAsia="Times New Roman" w:hAnsi="Calibri" w:cs="Calibri"/>
          <w:color w:val="000000"/>
        </w:rPr>
        <w:t> </w:t>
      </w:r>
      <w:r w:rsidR="001E05FA">
        <w:rPr>
          <w:rFonts w:ascii="Calibri" w:eastAsia="Times New Roman" w:hAnsi="Calibri" w:cs="Calibri"/>
          <w:color w:val="000000"/>
        </w:rPr>
        <w:t xml:space="preserve">Brewing beer helped Travis and his group </w:t>
      </w:r>
      <w:r w:rsidRPr="006D4E79">
        <w:rPr>
          <w:rFonts w:ascii="Calibri" w:eastAsia="Times New Roman" w:hAnsi="Calibri" w:cs="Calibri"/>
          <w:color w:val="000000"/>
        </w:rPr>
        <w:t xml:space="preserve">realize that </w:t>
      </w:r>
      <w:r w:rsidR="001E05FA">
        <w:rPr>
          <w:rFonts w:ascii="Calibri" w:eastAsia="Times New Roman" w:hAnsi="Calibri" w:cs="Calibri"/>
          <w:color w:val="000000"/>
        </w:rPr>
        <w:t xml:space="preserve">they </w:t>
      </w:r>
      <w:r w:rsidRPr="006D4E79">
        <w:rPr>
          <w:rFonts w:ascii="Calibri" w:eastAsia="Times New Roman" w:hAnsi="Calibri" w:cs="Calibri"/>
          <w:color w:val="000000"/>
        </w:rPr>
        <w:t xml:space="preserve">can, with enough dedication and work, make money from </w:t>
      </w:r>
      <w:r w:rsidR="001E05FA">
        <w:rPr>
          <w:rFonts w:ascii="Calibri" w:eastAsia="Times New Roman" w:hAnsi="Calibri" w:cs="Calibri"/>
          <w:color w:val="000000"/>
        </w:rPr>
        <w:t>their</w:t>
      </w:r>
      <w:r w:rsidRPr="006D4E79">
        <w:rPr>
          <w:rFonts w:ascii="Calibri" w:eastAsia="Times New Roman" w:hAnsi="Calibri" w:cs="Calibri"/>
          <w:color w:val="000000"/>
        </w:rPr>
        <w:t xml:space="preserve"> beer.</w:t>
      </w:r>
      <w:r w:rsidR="001E05FA">
        <w:rPr>
          <w:rFonts w:ascii="Calibri" w:eastAsia="Times New Roman" w:hAnsi="Calibri" w:cs="Calibri"/>
          <w:color w:val="000000"/>
        </w:rPr>
        <w:t xml:space="preserve"> As of now there are three constant beers with a fourth rotating throughout the year in the works. Currently, the </w:t>
      </w:r>
      <w:r w:rsidR="001E05FA" w:rsidRPr="006D4E79">
        <w:rPr>
          <w:rFonts w:ascii="Calibri" w:eastAsia="Times New Roman" w:hAnsi="Calibri" w:cs="Calibri"/>
          <w:color w:val="000000"/>
        </w:rPr>
        <w:t xml:space="preserve">three staples are a Mexican lager, a standard IPA, and a cream ale. </w:t>
      </w:r>
      <w:r w:rsidR="001E05FA">
        <w:rPr>
          <w:rFonts w:ascii="Calibri" w:eastAsia="Times New Roman" w:hAnsi="Calibri" w:cs="Calibri"/>
          <w:color w:val="000000"/>
        </w:rPr>
        <w:t>The</w:t>
      </w:r>
      <w:r w:rsidR="001E05FA" w:rsidRPr="006D4E79">
        <w:rPr>
          <w:rFonts w:ascii="Calibri" w:eastAsia="Times New Roman" w:hAnsi="Calibri" w:cs="Calibri"/>
          <w:color w:val="000000"/>
        </w:rPr>
        <w:t xml:space="preserve"> seasonal beers rotate, as of now, between an Oktoberfest, a stout, a fruit-infused beer which depends on what is in season, and a cider.</w:t>
      </w:r>
    </w:p>
    <w:p w14:paraId="4D567F04" w14:textId="77777777" w:rsidR="00A9204E" w:rsidRPr="008B7E40" w:rsidRDefault="00A9204E">
      <w:pPr>
        <w:rPr>
          <w:rFonts w:cstheme="minorHAnsi"/>
          <w:sz w:val="28"/>
          <w:szCs w:val="28"/>
        </w:rPr>
      </w:pPr>
    </w:p>
    <w:sectPr w:rsidR="00A9204E" w:rsidRPr="008B7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5B"/>
    <w:rsid w:val="001E05FA"/>
    <w:rsid w:val="00645252"/>
    <w:rsid w:val="006D3D74"/>
    <w:rsid w:val="006D4E79"/>
    <w:rsid w:val="0083569A"/>
    <w:rsid w:val="008B7E40"/>
    <w:rsid w:val="00A9204E"/>
    <w:rsid w:val="00BA053A"/>
    <w:rsid w:val="00C156C7"/>
    <w:rsid w:val="00D46D5B"/>
    <w:rsid w:val="00F0494D"/>
    <w:rsid w:val="00F4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D4CE"/>
  <w15:chartTrackingRefBased/>
  <w15:docId w15:val="{48C1E2D6-9731-4619-8F68-5D72AB6A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il">
    <w:name w:val="il"/>
    <w:basedOn w:val="DefaultParagraphFont"/>
    <w:rsid w:val="006D4E79"/>
  </w:style>
  <w:style w:type="character" w:styleId="UnresolvedMention">
    <w:name w:val="Unresolved Mention"/>
    <w:basedOn w:val="DefaultParagraphFont"/>
    <w:uiPriority w:val="99"/>
    <w:semiHidden/>
    <w:unhideWhenUsed/>
    <w:rsid w:val="00BA0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ernbrewer.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Local\Microsoft\Office\16.0\DTS\en-US%7b7DC3EE34-5221-49A5-B108-D01C36A709D5%7d\%7bBDC52BD3-A2AC-4F3C-8A00-3AFB97F7B79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{BDC52BD3-A2AC-4F3C-8A00-3AFB97F7B798}tf02786999_win32.dotx</Template>
  <TotalTime>57</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dc:creator>
  <cp:keywords/>
  <dc:description/>
  <cp:lastModifiedBy>Andres M</cp:lastModifiedBy>
  <cp:revision>1</cp:revision>
  <dcterms:created xsi:type="dcterms:W3CDTF">2022-01-31T04:09:00Z</dcterms:created>
  <dcterms:modified xsi:type="dcterms:W3CDTF">2022-01-31T05:06:00Z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